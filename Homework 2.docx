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F0D6" w14:textId="77777777" w:rsidR="00226599" w:rsidRDefault="00226599" w:rsidP="00226599">
      <w:pPr>
        <w:autoSpaceDE w:val="0"/>
        <w:autoSpaceDN w:val="0"/>
        <w:adjustRightInd w:val="0"/>
        <w:rPr>
          <w:rFonts w:ascii="Helvetica Neue" w:hAnsi="Helvetica Neue" w:cs="Helvetica Neue"/>
        </w:rPr>
      </w:pPr>
      <w:r>
        <w:rPr>
          <w:rFonts w:ascii="Helvetica Neue" w:hAnsi="Helvetica Neue" w:cs="Helvetica Neue"/>
        </w:rPr>
        <w:t>Homework 2</w:t>
      </w:r>
    </w:p>
    <w:p w14:paraId="3979271F" w14:textId="77777777" w:rsidR="00226599" w:rsidRDefault="00226599" w:rsidP="00226599">
      <w:pPr>
        <w:autoSpaceDE w:val="0"/>
        <w:autoSpaceDN w:val="0"/>
        <w:adjustRightInd w:val="0"/>
        <w:rPr>
          <w:rFonts w:ascii="Helvetica Neue" w:hAnsi="Helvetica Neue" w:cs="Helvetica Neue"/>
        </w:rPr>
      </w:pPr>
    </w:p>
    <w:p w14:paraId="77DEA0F5" w14:textId="77777777" w:rsidR="00226599" w:rsidRDefault="00226599" w:rsidP="0022659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 xml:space="preserve">What are the advantages of open source? </w:t>
      </w:r>
    </w:p>
    <w:p w14:paraId="32D1C8E5" w14:textId="77777777" w:rsidR="00226599" w:rsidRDefault="00226599" w:rsidP="0022659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 xml:space="preserve">Advantages of open source can be the price (usually free) </w:t>
      </w:r>
    </w:p>
    <w:p w14:paraId="3514D6A1" w14:textId="77777777" w:rsidR="00226599" w:rsidRDefault="00226599" w:rsidP="0022659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 xml:space="preserve">Fast and easy distribution of information over the internet </w:t>
      </w:r>
    </w:p>
    <w:p w14:paraId="7B7AA55E" w14:textId="77777777" w:rsidR="00226599" w:rsidRDefault="00226599" w:rsidP="0022659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 xml:space="preserve">Source Code available to users </w:t>
      </w:r>
    </w:p>
    <w:p w14:paraId="2B2700E9" w14:textId="77777777" w:rsidR="00226599" w:rsidRDefault="00226599" w:rsidP="0022659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 xml:space="preserve">Public collaboration helping each other de bug, add features, and improve performance. </w:t>
      </w:r>
    </w:p>
    <w:p w14:paraId="125AA491" w14:textId="210D9733" w:rsidR="00226599" w:rsidRDefault="00226599" w:rsidP="0022659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6D6AA8F" wp14:editId="60E089A6">
            <wp:extent cx="5943600" cy="30689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3A6811D0" w14:textId="77777777" w:rsidR="00226599" w:rsidRDefault="00226599" w:rsidP="0022659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What are the basic freedoms that make a software open source?</w:t>
      </w:r>
    </w:p>
    <w:p w14:paraId="458028D0" w14:textId="77777777" w:rsidR="00226599" w:rsidRDefault="00226599" w:rsidP="00226599">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 xml:space="preserve">Have the ability of modifying source code, working with people </w:t>
      </w:r>
    </w:p>
    <w:p w14:paraId="60AA7BA4" w14:textId="77777777" w:rsidR="00226599" w:rsidRDefault="00226599" w:rsidP="00226599">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Why do you think people should use the free software/open-source alternative instead of the proprietary version</w:t>
      </w:r>
    </w:p>
    <w:p w14:paraId="075638BE" w14:textId="77777777" w:rsidR="00226599" w:rsidRDefault="00226599" w:rsidP="00226599">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People should use the open source alternative so users can have more flexibility and providing endless possibilities. Meanwhile proprietary version would limit a persons creativity since the software are owned by companies/people. Not providing people to make changes, shared or built on. </w:t>
      </w:r>
    </w:p>
    <w:p w14:paraId="11CB95A9" w14:textId="77777777" w:rsidR="00226599" w:rsidRDefault="00226599" w:rsidP="00226599">
      <w:pPr>
        <w:autoSpaceDE w:val="0"/>
        <w:autoSpaceDN w:val="0"/>
        <w:adjustRightInd w:val="0"/>
        <w:rPr>
          <w:rFonts w:ascii="Helvetica Neue" w:hAnsi="Helvetica Neue" w:cs="Helvetica Neue"/>
        </w:rPr>
      </w:pPr>
    </w:p>
    <w:p w14:paraId="4A39368E" w14:textId="77777777" w:rsidR="00226599" w:rsidRDefault="00226599" w:rsidP="00226599">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 xml:space="preserve">4. Do you agree with Richard Stallman? Do you disagree? Explain your answer. </w:t>
      </w:r>
    </w:p>
    <w:p w14:paraId="0FEECE57" w14:textId="216E369A" w:rsidR="00226599" w:rsidRDefault="00226599" w:rsidP="00226599">
      <w:pPr>
        <w:autoSpaceDE w:val="0"/>
        <w:autoSpaceDN w:val="0"/>
        <w:adjustRightInd w:val="0"/>
        <w:rPr>
          <w:rFonts w:ascii="Helvetica Neue" w:hAnsi="Helvetica Neue" w:cs="Helvetica Neue"/>
        </w:rPr>
      </w:pPr>
      <w:r>
        <w:rPr>
          <w:rFonts w:ascii="Helvetica Neue" w:hAnsi="Helvetica Neue" w:cs="Helvetica Neue"/>
        </w:rPr>
        <w:t xml:space="preserve"> I agree with him, non open source softwares should not exist, due to the fact that users should be able to run, download or make changes how they want. The user should have all the power needed. If users want to distribute copies of their program to the public they can. Since programmers developed the code it is going to be secure for them and any users.  </w:t>
      </w:r>
    </w:p>
    <w:p w14:paraId="1C3178D4" w14:textId="30F53069" w:rsidR="00226599" w:rsidRDefault="00226599" w:rsidP="00226599">
      <w:pPr>
        <w:autoSpaceDE w:val="0"/>
        <w:autoSpaceDN w:val="0"/>
        <w:adjustRightInd w:val="0"/>
        <w:rPr>
          <w:rFonts w:ascii="Helvetica Neue" w:hAnsi="Helvetica Neue" w:cs="Helvetica Neue"/>
        </w:rPr>
      </w:pPr>
    </w:p>
    <w:p w14:paraId="494F0C5A" w14:textId="7899BB39" w:rsidR="00226599" w:rsidRDefault="00226599" w:rsidP="00226599">
      <w:pPr>
        <w:autoSpaceDE w:val="0"/>
        <w:autoSpaceDN w:val="0"/>
        <w:adjustRightInd w:val="0"/>
        <w:rPr>
          <w:rFonts w:ascii="Helvetica Neue" w:hAnsi="Helvetica Neue" w:cs="Helvetica Neue"/>
        </w:rPr>
      </w:pPr>
    </w:p>
    <w:p w14:paraId="3CB07471" w14:textId="77777777" w:rsidR="00226599" w:rsidRDefault="00226599" w:rsidP="00226599">
      <w:pPr>
        <w:autoSpaceDE w:val="0"/>
        <w:autoSpaceDN w:val="0"/>
        <w:adjustRightInd w:val="0"/>
        <w:rPr>
          <w:rFonts w:ascii="Helvetica Neue" w:hAnsi="Helvetica Neue" w:cs="Helvetica Neue"/>
        </w:rPr>
      </w:pPr>
    </w:p>
    <w:p w14:paraId="576E9088" w14:textId="77777777" w:rsidR="00226599" w:rsidRDefault="00226599" w:rsidP="00226599">
      <w:pPr>
        <w:autoSpaceDE w:val="0"/>
        <w:autoSpaceDN w:val="0"/>
        <w:adjustRightInd w:val="0"/>
        <w:rPr>
          <w:rFonts w:ascii="Helvetica Neue" w:hAnsi="Helvetica Neue" w:cs="Helvetica Neue"/>
        </w:rPr>
      </w:pP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226599" w14:paraId="028B3B4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BA2B3" w14:textId="77777777" w:rsidR="00226599" w:rsidRDefault="00226599">
            <w:pPr>
              <w:autoSpaceDE w:val="0"/>
              <w:autoSpaceDN w:val="0"/>
              <w:adjustRightInd w:val="0"/>
              <w:rPr>
                <w:rFonts w:ascii="Helvetica" w:hAnsi="Helvetica" w:cs="Helvetica"/>
              </w:rPr>
            </w:pPr>
            <w:r>
              <w:rPr>
                <w:rFonts w:ascii="Helvetica Neue" w:hAnsi="Helvetica Neue" w:cs="Helvetica Neue"/>
                <w:b/>
                <w:bCs/>
              </w:rPr>
              <w:lastRenderedPageBreak/>
              <w:t>Application Name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D7915" w14:textId="77777777" w:rsidR="00226599" w:rsidRDefault="00226599">
            <w:pPr>
              <w:autoSpaceDE w:val="0"/>
              <w:autoSpaceDN w:val="0"/>
              <w:adjustRightInd w:val="0"/>
              <w:rPr>
                <w:rFonts w:ascii="Helvetica" w:hAnsi="Helvetica" w:cs="Helvetica"/>
              </w:rPr>
            </w:pPr>
            <w:r>
              <w:rPr>
                <w:rFonts w:ascii="Helvetica Neue" w:hAnsi="Helvetica Neue" w:cs="Helvetica Neue"/>
                <w:b/>
                <w:bCs/>
              </w:rPr>
              <w:t>Open Source Alternative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ADC1E" w14:textId="77777777" w:rsidR="00226599" w:rsidRDefault="00226599">
            <w:pPr>
              <w:autoSpaceDE w:val="0"/>
              <w:autoSpaceDN w:val="0"/>
              <w:adjustRightInd w:val="0"/>
              <w:rPr>
                <w:rFonts w:ascii="Helvetica" w:hAnsi="Helvetica" w:cs="Helvetica"/>
              </w:rPr>
            </w:pPr>
            <w:r>
              <w:rPr>
                <w:rFonts w:ascii="Helvetica Neue" w:hAnsi="Helvetica Neue" w:cs="Helvetica Neue"/>
                <w:b/>
                <w:bCs/>
              </w:rPr>
              <w:t>License Used by Alternative</w:t>
            </w:r>
          </w:p>
        </w:tc>
      </w:tr>
      <w:tr w:rsidR="00226599" w14:paraId="2B17EFC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EA8A1" w14:textId="77777777" w:rsidR="00226599" w:rsidRDefault="00226599">
            <w:pPr>
              <w:autoSpaceDE w:val="0"/>
              <w:autoSpaceDN w:val="0"/>
              <w:adjustRightInd w:val="0"/>
              <w:rPr>
                <w:rFonts w:ascii="Helvetica" w:hAnsi="Helvetica" w:cs="Helvetica"/>
              </w:rPr>
            </w:pPr>
            <w:r>
              <w:rPr>
                <w:rFonts w:ascii="Helvetica Neue" w:hAnsi="Helvetica Neue" w:cs="Helvetica Neue"/>
              </w:rPr>
              <w:t>Skype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47F00C" w14:textId="77777777" w:rsidR="00226599" w:rsidRDefault="00226599">
            <w:pPr>
              <w:autoSpaceDE w:val="0"/>
              <w:autoSpaceDN w:val="0"/>
              <w:adjustRightInd w:val="0"/>
              <w:rPr>
                <w:rFonts w:ascii="Helvetica" w:hAnsi="Helvetica" w:cs="Helvetica"/>
              </w:rPr>
            </w:pPr>
            <w:r>
              <w:rPr>
                <w:rFonts w:ascii="Helvetica Neue" w:hAnsi="Helvetica Neue" w:cs="Helvetica Neue"/>
              </w:rPr>
              <w:t>Wire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D0D8C0" w14:textId="77777777" w:rsidR="00226599" w:rsidRDefault="00226599">
            <w:pPr>
              <w:autoSpaceDE w:val="0"/>
              <w:autoSpaceDN w:val="0"/>
              <w:adjustRightInd w:val="0"/>
              <w:rPr>
                <w:rFonts w:ascii="Helvetica" w:hAnsi="Helvetica" w:cs="Helvetica"/>
              </w:rPr>
            </w:pPr>
            <w:r>
              <w:rPr>
                <w:rFonts w:ascii="Helvetica Neue" w:hAnsi="Helvetica Neue" w:cs="Helvetica Neue"/>
              </w:rPr>
              <w:t xml:space="preserve">GNU General Public </w:t>
            </w:r>
            <w:r>
              <w:rPr>
                <w:rFonts w:ascii="Helvetica Neue" w:hAnsi="Helvetica Neue" w:cs="Helvetica Neue"/>
                <w:b/>
                <w:bCs/>
              </w:rPr>
              <w:t>License</w:t>
            </w:r>
            <w:r>
              <w:rPr>
                <w:rFonts w:ascii="Helvetica Neue" w:hAnsi="Helvetica Neue" w:cs="Helvetica Neue"/>
              </w:rPr>
              <w:t xml:space="preserve"> v3.0</w:t>
            </w:r>
          </w:p>
        </w:tc>
      </w:tr>
      <w:tr w:rsidR="00226599" w14:paraId="273E990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577233" w14:textId="77777777" w:rsidR="00226599" w:rsidRDefault="00226599">
            <w:pPr>
              <w:autoSpaceDE w:val="0"/>
              <w:autoSpaceDN w:val="0"/>
              <w:adjustRightInd w:val="0"/>
              <w:rPr>
                <w:rFonts w:ascii="Helvetica" w:hAnsi="Helvetica" w:cs="Helvetica"/>
              </w:rPr>
            </w:pPr>
            <w:r>
              <w:rPr>
                <w:rFonts w:ascii="Helvetica Neue" w:hAnsi="Helvetica Neue" w:cs="Helvetica Neue"/>
              </w:rPr>
              <w:t>Photoshop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C4E97E" w14:textId="77777777" w:rsidR="00226599" w:rsidRDefault="00226599">
            <w:pPr>
              <w:autoSpaceDE w:val="0"/>
              <w:autoSpaceDN w:val="0"/>
              <w:adjustRightInd w:val="0"/>
              <w:rPr>
                <w:rFonts w:ascii="Helvetica" w:hAnsi="Helvetica" w:cs="Helvetica"/>
              </w:rPr>
            </w:pPr>
            <w:r>
              <w:rPr>
                <w:rFonts w:ascii="Helvetica Neue" w:hAnsi="Helvetica Neue" w:cs="Helvetica Neue"/>
              </w:rPr>
              <w:t>GIMP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3E4DE2" w14:textId="77777777" w:rsidR="00226599" w:rsidRDefault="00226599">
            <w:pPr>
              <w:autoSpaceDE w:val="0"/>
              <w:autoSpaceDN w:val="0"/>
              <w:adjustRightInd w:val="0"/>
              <w:rPr>
                <w:rFonts w:ascii="Helvetica" w:hAnsi="Helvetica" w:cs="Helvetica"/>
              </w:rPr>
            </w:pPr>
            <w:r>
              <w:rPr>
                <w:rFonts w:ascii="Helvetica Neue" w:hAnsi="Helvetica Neue" w:cs="Helvetica Neue"/>
              </w:rPr>
              <w:t xml:space="preserve">GNU General Public </w:t>
            </w:r>
            <w:r>
              <w:rPr>
                <w:rFonts w:ascii="Helvetica Neue" w:hAnsi="Helvetica Neue" w:cs="Helvetica Neue"/>
                <w:b/>
                <w:bCs/>
              </w:rPr>
              <w:t>License</w:t>
            </w:r>
          </w:p>
        </w:tc>
      </w:tr>
      <w:tr w:rsidR="00226599" w14:paraId="4FE75BB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81E87B" w14:textId="77777777" w:rsidR="00226599" w:rsidRDefault="00226599">
            <w:pPr>
              <w:autoSpaceDE w:val="0"/>
              <w:autoSpaceDN w:val="0"/>
              <w:adjustRightInd w:val="0"/>
              <w:rPr>
                <w:rFonts w:ascii="Helvetica" w:hAnsi="Helvetica" w:cs="Helvetica"/>
              </w:rPr>
            </w:pPr>
            <w:r>
              <w:rPr>
                <w:rFonts w:ascii="Helvetica Neue" w:hAnsi="Helvetica Neue" w:cs="Helvetica Neue"/>
              </w:rPr>
              <w:t>Microsoft Office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073FA" w14:textId="77777777" w:rsidR="00226599" w:rsidRDefault="00226599">
            <w:pPr>
              <w:autoSpaceDE w:val="0"/>
              <w:autoSpaceDN w:val="0"/>
              <w:adjustRightInd w:val="0"/>
              <w:rPr>
                <w:rFonts w:ascii="Helvetica" w:hAnsi="Helvetica" w:cs="Helvetica"/>
              </w:rPr>
            </w:pPr>
            <w:r>
              <w:rPr>
                <w:rFonts w:ascii="Helvetica Neue" w:hAnsi="Helvetica Neue" w:cs="Helvetica Neue"/>
              </w:rPr>
              <w:t>Libreoffice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E07A1" w14:textId="77777777" w:rsidR="00226599" w:rsidRDefault="00226599">
            <w:pPr>
              <w:autoSpaceDE w:val="0"/>
              <w:autoSpaceDN w:val="0"/>
              <w:adjustRightInd w:val="0"/>
              <w:jc w:val="both"/>
              <w:rPr>
                <w:rFonts w:ascii="Helvetica" w:hAnsi="Helvetica" w:cs="Helvetica"/>
              </w:rPr>
            </w:pPr>
            <w:r>
              <w:rPr>
                <w:rFonts w:ascii="Helvetica Neue" w:hAnsi="Helvetica Neue" w:cs="Helvetica Neue"/>
              </w:rPr>
              <w:t>Mozilla Public License v2.0 , Apache License 2.0</w:t>
            </w:r>
          </w:p>
        </w:tc>
      </w:tr>
      <w:tr w:rsidR="00226599" w14:paraId="58CFCA3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B760F6" w14:textId="77777777" w:rsidR="00226599" w:rsidRDefault="00226599">
            <w:pPr>
              <w:autoSpaceDE w:val="0"/>
              <w:autoSpaceDN w:val="0"/>
              <w:adjustRightInd w:val="0"/>
              <w:rPr>
                <w:rFonts w:ascii="Helvetica" w:hAnsi="Helvetica" w:cs="Helvetica"/>
              </w:rPr>
            </w:pPr>
            <w:r>
              <w:rPr>
                <w:rFonts w:ascii="Helvetica Neue" w:hAnsi="Helvetica Neue" w:cs="Helvetica Neue"/>
              </w:rPr>
              <w:t>Outlook</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0FAE83" w14:textId="77777777" w:rsidR="00226599" w:rsidRDefault="00226599">
            <w:pPr>
              <w:autoSpaceDE w:val="0"/>
              <w:autoSpaceDN w:val="0"/>
              <w:adjustRightInd w:val="0"/>
              <w:rPr>
                <w:rFonts w:ascii="Helvetica" w:hAnsi="Helvetica" w:cs="Helvetica"/>
              </w:rPr>
            </w:pPr>
            <w:r>
              <w:rPr>
                <w:rFonts w:ascii="Helvetica Neue" w:hAnsi="Helvetica Neue" w:cs="Helvetica Neue"/>
              </w:rPr>
              <w:t>Thunderbird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695DA" w14:textId="77777777" w:rsidR="00226599" w:rsidRDefault="00226599">
            <w:pPr>
              <w:autoSpaceDE w:val="0"/>
              <w:autoSpaceDN w:val="0"/>
              <w:adjustRightInd w:val="0"/>
              <w:rPr>
                <w:rFonts w:ascii="Helvetica" w:hAnsi="Helvetica" w:cs="Helvetica"/>
              </w:rPr>
            </w:pPr>
            <w:r>
              <w:rPr>
                <w:rFonts w:ascii="Helvetica Neue" w:hAnsi="Helvetica Neue" w:cs="Helvetica Neue"/>
              </w:rPr>
              <w:t>MPL1.1 or GPL-2.0-or-later or LGPL-2.1-or-later</w:t>
            </w:r>
          </w:p>
        </w:tc>
      </w:tr>
      <w:tr w:rsidR="00226599" w14:paraId="535772C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DDAA1" w14:textId="77777777" w:rsidR="00226599" w:rsidRDefault="00226599">
            <w:pPr>
              <w:autoSpaceDE w:val="0"/>
              <w:autoSpaceDN w:val="0"/>
              <w:adjustRightInd w:val="0"/>
              <w:rPr>
                <w:rFonts w:ascii="Helvetica" w:hAnsi="Helvetica" w:cs="Helvetica"/>
              </w:rPr>
            </w:pPr>
            <w:r>
              <w:rPr>
                <w:rFonts w:ascii="Helvetica Neue" w:hAnsi="Helvetica Neue" w:cs="Helvetica Neue"/>
              </w:rPr>
              <w:t>Microsoft Hyper-V</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917DE" w14:textId="77777777" w:rsidR="00226599" w:rsidRDefault="00226599">
            <w:pPr>
              <w:autoSpaceDE w:val="0"/>
              <w:autoSpaceDN w:val="0"/>
              <w:adjustRightInd w:val="0"/>
              <w:rPr>
                <w:rFonts w:ascii="Helvetica" w:hAnsi="Helvetica" w:cs="Helvetica"/>
              </w:rPr>
            </w:pPr>
            <w:r>
              <w:rPr>
                <w:rFonts w:ascii="Helvetica Neue" w:hAnsi="Helvetica Neue" w:cs="Helvetica Neue"/>
              </w:rPr>
              <w:t xml:space="preserve">VirtualBox </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5A77F" w14:textId="77777777" w:rsidR="00226599" w:rsidRDefault="00226599">
            <w:pPr>
              <w:autoSpaceDE w:val="0"/>
              <w:autoSpaceDN w:val="0"/>
              <w:adjustRightInd w:val="0"/>
              <w:rPr>
                <w:rFonts w:ascii="Helvetica Neue" w:hAnsi="Helvetica Neue" w:cs="Helvetica Neue"/>
              </w:rPr>
            </w:pPr>
            <w:r>
              <w:rPr>
                <w:rFonts w:ascii="Helvetica Neue" w:hAnsi="Helvetica Neue" w:cs="Helvetica Neue"/>
              </w:rPr>
              <w:t xml:space="preserve">GNU License </w:t>
            </w:r>
          </w:p>
        </w:tc>
      </w:tr>
    </w:tbl>
    <w:p w14:paraId="78AAEBBE" w14:textId="77777777" w:rsidR="00C905D9" w:rsidRDefault="00226599"/>
    <w:sectPr w:rsidR="00C9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99"/>
    <w:rsid w:val="00226599"/>
    <w:rsid w:val="0034663E"/>
    <w:rsid w:val="00705CA8"/>
    <w:rsid w:val="007C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C6AA6"/>
  <w15:chartTrackingRefBased/>
  <w15:docId w15:val="{42A6D680-50DF-3542-9CE2-3AABEB5E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2">
    <w:name w:val="List Table 1 Light Accent 2"/>
    <w:basedOn w:val="TableNormal"/>
    <w:uiPriority w:val="46"/>
    <w:rsid w:val="00705CA8"/>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Borate,Priyanka</dc:creator>
  <cp:keywords/>
  <dc:description/>
  <cp:lastModifiedBy>Borate,Priyanka</cp:lastModifiedBy>
  <cp:revision>1</cp:revision>
  <dcterms:created xsi:type="dcterms:W3CDTF">2021-05-11T19:36:00Z</dcterms:created>
  <dcterms:modified xsi:type="dcterms:W3CDTF">2021-05-11T19:36:00Z</dcterms:modified>
</cp:coreProperties>
</file>